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6835" w14:textId="39D71F43" w:rsidR="00EB6F54" w:rsidRPr="00143342" w:rsidRDefault="00EB6F54" w:rsidP="00146484">
      <w:pPr>
        <w:jc w:val="center"/>
        <w:rPr>
          <w:rFonts w:ascii="Dubai Medium" w:hAnsi="Dubai Medium" w:cs="Dubai Medium"/>
        </w:rPr>
      </w:pPr>
      <w:r w:rsidRPr="00143342">
        <w:rPr>
          <w:rFonts w:ascii="Dubai Medium" w:hAnsi="Dubai Medium" w:cs="Dubai Medium"/>
          <w:rtl/>
        </w:rPr>
        <w:t>تحليل رواية العاشق لغسان كنفاني</w:t>
      </w:r>
    </w:p>
    <w:p w14:paraId="0A3867CA" w14:textId="77777777" w:rsidR="00EB6F54" w:rsidRPr="00143342" w:rsidRDefault="00EB6F54" w:rsidP="00EB6F54">
      <w:pPr>
        <w:jc w:val="right"/>
        <w:rPr>
          <w:rFonts w:ascii="Dubai Medium" w:hAnsi="Dubai Medium" w:cs="Dubai Medium"/>
        </w:rPr>
      </w:pPr>
    </w:p>
    <w:p w14:paraId="23CA5421" w14:textId="44FD6072" w:rsidR="00146484" w:rsidRDefault="00EB6F54" w:rsidP="005F2215">
      <w:pPr>
        <w:jc w:val="right"/>
        <w:rPr>
          <w:rFonts w:ascii="Dubai Medium" w:hAnsi="Dubai Medium" w:cs="Dubai Medium"/>
          <w:rtl/>
        </w:rPr>
      </w:pPr>
      <w:r w:rsidRPr="00143342">
        <w:rPr>
          <w:rFonts w:ascii="Dubai Medium" w:hAnsi="Dubai Medium" w:cs="Dubai Medium"/>
          <w:rtl/>
        </w:rPr>
        <w:t xml:space="preserve">رواية العاشق لغسان كنفاني تقدم شخصية غامضة ومثيرة للاهتمام ،  وهي شخصية قاسم الذي يُطلق عليه لقب "العاشق" ، هذه الشخصية تحمل العديد من العناصر التراثية العربية والإسلامية ،  كما أنها تطرح أسئلة حول الهوية والوجود ، </w:t>
      </w:r>
      <w:r w:rsidR="002315F1">
        <w:rPr>
          <w:rFonts w:ascii="Dubai Medium" w:hAnsi="Dubai Medium" w:cs="Dubai Medium" w:hint="cs"/>
          <w:rtl/>
        </w:rPr>
        <w:t xml:space="preserve">وتبين </w:t>
      </w:r>
      <w:r w:rsidRPr="00143342">
        <w:rPr>
          <w:rFonts w:ascii="Dubai Medium" w:hAnsi="Dubai Medium" w:cs="Dubai Medium"/>
          <w:rtl/>
        </w:rPr>
        <w:t>مفاهيم العشق والمقاومة التي يمكن ربطها بأفكار كل من فانون وعلي شريعتي .</w:t>
      </w:r>
    </w:p>
    <w:p w14:paraId="2CB67BCD" w14:textId="77777777" w:rsidR="005E50B1" w:rsidRPr="00143342" w:rsidRDefault="005E50B1" w:rsidP="00EB6F54">
      <w:pPr>
        <w:jc w:val="right"/>
        <w:rPr>
          <w:rFonts w:ascii="Dubai Medium" w:hAnsi="Dubai Medium" w:cs="Dubai Medium"/>
        </w:rPr>
      </w:pPr>
    </w:p>
    <w:p w14:paraId="7B507A09" w14:textId="77777777" w:rsidR="005F2215" w:rsidRDefault="00EB6F54" w:rsidP="005E50B1">
      <w:pPr>
        <w:jc w:val="right"/>
        <w:rPr>
          <w:rFonts w:ascii="Dubai Medium" w:hAnsi="Dubai Medium" w:cs="Dubai Medium"/>
          <w:rtl/>
        </w:rPr>
      </w:pPr>
      <w:r w:rsidRPr="00143342">
        <w:rPr>
          <w:rFonts w:ascii="Dubai Medium" w:hAnsi="Dubai Medium" w:cs="Dubai Medium"/>
          <w:rtl/>
        </w:rPr>
        <w:t>الشخصية الرئيسية في الرواية ،</w:t>
      </w:r>
      <w:r w:rsidR="002315F1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 xml:space="preserve">قاسم ، التي  تحمل العديد من العناصر التراثية العربية والإسلامية ، </w:t>
      </w:r>
      <w:r w:rsidR="005F2215">
        <w:rPr>
          <w:rFonts w:ascii="Dubai Medium" w:hAnsi="Dubai Medium" w:cs="Dubai Medium" w:hint="cs"/>
          <w:rtl/>
        </w:rPr>
        <w:t xml:space="preserve">و أول الدلالات </w:t>
      </w:r>
      <w:r w:rsidR="00143342" w:rsidRPr="00143342">
        <w:rPr>
          <w:rFonts w:ascii="Dubai Medium" w:hAnsi="Dubai Medium" w:cs="Dubai Medium"/>
          <w:rtl/>
        </w:rPr>
        <w:t xml:space="preserve"> على ذلك</w:t>
      </w:r>
      <w:r w:rsidRPr="00143342">
        <w:rPr>
          <w:rFonts w:ascii="Dubai Medium" w:hAnsi="Dubai Medium" w:cs="Dubai Medium"/>
          <w:rtl/>
        </w:rPr>
        <w:t xml:space="preserve"> اسم قاسم </w:t>
      </w:r>
      <w:r w:rsidR="005F2215">
        <w:rPr>
          <w:rFonts w:ascii="Dubai Medium" w:hAnsi="Dubai Medium" w:cs="Dubai Medium" w:hint="cs"/>
          <w:rtl/>
        </w:rPr>
        <w:t>، ف</w:t>
      </w:r>
      <w:r w:rsidRPr="00143342">
        <w:rPr>
          <w:rFonts w:ascii="Dubai Medium" w:hAnsi="Dubai Medium" w:cs="Dubai Medium"/>
          <w:rtl/>
        </w:rPr>
        <w:t xml:space="preserve">هو اسم عربي تقليدي </w:t>
      </w:r>
      <w:r w:rsidR="007B1D9D">
        <w:rPr>
          <w:rFonts w:ascii="Dubai Medium" w:hAnsi="Dubai Medium" w:cs="Dubai Medium" w:hint="cs"/>
          <w:rtl/>
        </w:rPr>
        <w:t>ا</w:t>
      </w:r>
      <w:r w:rsidR="00143342" w:rsidRPr="00143342">
        <w:rPr>
          <w:rFonts w:ascii="Dubai Medium" w:hAnsi="Dubai Medium" w:cs="Dubai Medium"/>
          <w:rtl/>
        </w:rPr>
        <w:t xml:space="preserve">و ممكن </w:t>
      </w:r>
      <w:r w:rsidR="005E50B1">
        <w:rPr>
          <w:rFonts w:ascii="Dubai Medium" w:hAnsi="Dubai Medium" w:cs="Dubai Medium" w:hint="cs"/>
          <w:rtl/>
        </w:rPr>
        <w:t>أ</w:t>
      </w:r>
      <w:r w:rsidR="00143342" w:rsidRPr="00143342">
        <w:rPr>
          <w:rFonts w:ascii="Dubai Medium" w:hAnsi="Dubai Medium" w:cs="Dubai Medium"/>
          <w:rtl/>
        </w:rPr>
        <w:t xml:space="preserve">ن </w:t>
      </w:r>
      <w:r w:rsidR="005E50B1">
        <w:rPr>
          <w:rFonts w:ascii="Dubai Medium" w:hAnsi="Dubai Medium" w:cs="Dubai Medium" w:hint="cs"/>
          <w:rtl/>
        </w:rPr>
        <w:t>يعتبره البعض</w:t>
      </w:r>
      <w:r w:rsidR="00143342" w:rsidRPr="00143342">
        <w:rPr>
          <w:rFonts w:ascii="Dubai Medium" w:hAnsi="Dubai Medium" w:cs="Dubai Medium"/>
          <w:rtl/>
        </w:rPr>
        <w:t xml:space="preserve"> اسم </w:t>
      </w:r>
      <w:r w:rsidR="005E50B1">
        <w:rPr>
          <w:rFonts w:ascii="Dubai Medium" w:hAnsi="Dubai Medium" w:cs="Dubai Medium" w:hint="cs"/>
          <w:rtl/>
        </w:rPr>
        <w:t>إ</w:t>
      </w:r>
      <w:r w:rsidR="00143342" w:rsidRPr="00143342">
        <w:rPr>
          <w:rFonts w:ascii="Dubai Medium" w:hAnsi="Dubai Medium" w:cs="Dubai Medium"/>
          <w:rtl/>
        </w:rPr>
        <w:t xml:space="preserve">سلامي كنايةً برسول الله </w:t>
      </w:r>
      <w:r w:rsidR="00143342" w:rsidRPr="00143342">
        <w:rPr>
          <w:rFonts w:ascii="Arial" w:hAnsi="Arial" w:cs="Arial" w:hint="cs"/>
          <w:rtl/>
        </w:rPr>
        <w:t>ﷺ</w:t>
      </w:r>
      <w:r w:rsidR="00143342">
        <w:rPr>
          <w:rFonts w:ascii="Arial" w:hAnsi="Arial" w:cs="Arial" w:hint="cs"/>
          <w:rtl/>
        </w:rPr>
        <w:t xml:space="preserve"> </w:t>
      </w:r>
      <w:r w:rsidR="00143342" w:rsidRPr="00143342">
        <w:rPr>
          <w:rFonts w:ascii="Dubai Medium" w:hAnsi="Dubai Medium" w:cs="Dubai Medium"/>
          <w:rtl/>
          <w:lang w:val="en-US"/>
        </w:rPr>
        <w:t>ابو القاسم</w:t>
      </w:r>
      <w:r w:rsidR="00143342">
        <w:rPr>
          <w:rFonts w:ascii="Dubai Medium" w:hAnsi="Dubai Medium" w:cs="Dubai Medium" w:hint="cs"/>
          <w:u w:val="word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>. بالإضافة إلى ذلك ،</w:t>
      </w:r>
      <w:r w:rsidR="00143342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 xml:space="preserve">تصرفات قاسم وأسلوب حياته يعكسان قيماً تراثية مثل الصبر، التحمل، والتضحية </w:t>
      </w:r>
      <w:r w:rsidR="007B1D9D">
        <w:rPr>
          <w:rFonts w:ascii="Dubai Medium" w:hAnsi="Dubai Medium" w:cs="Dubai Medium" w:hint="cs"/>
          <w:rtl/>
        </w:rPr>
        <w:t xml:space="preserve"> </w:t>
      </w:r>
      <w:r w:rsidR="005F2215">
        <w:rPr>
          <w:rFonts w:ascii="Dubai Medium" w:hAnsi="Dubai Medium" w:cs="Dubai Medium" w:hint="cs"/>
          <w:rtl/>
        </w:rPr>
        <w:t>.</w:t>
      </w:r>
    </w:p>
    <w:p w14:paraId="6B62D262" w14:textId="14520C1C" w:rsidR="00146484" w:rsidRPr="00143342" w:rsidRDefault="007B1D9D" w:rsidP="005E50B1">
      <w:pPr>
        <w:jc w:val="right"/>
        <w:rPr>
          <w:rFonts w:ascii="Dubai Medium" w:hAnsi="Dubai Medium" w:cs="Dubai Medium"/>
        </w:rPr>
      </w:pPr>
      <w:r w:rsidRPr="007B1D9D">
        <w:rPr>
          <w:rFonts w:ascii="Dubai Medium" w:hAnsi="Dubai Medium" w:cs="Dubai Medium"/>
          <w:rtl/>
        </w:rPr>
        <w:t>تحمل</w:t>
      </w:r>
      <w:r w:rsidR="005F2215">
        <w:rPr>
          <w:rFonts w:ascii="Dubai Medium" w:hAnsi="Dubai Medium" w:cs="Dubai Medium" w:hint="cs"/>
          <w:rtl/>
        </w:rPr>
        <w:t xml:space="preserve"> قاسم او العاشق</w:t>
      </w:r>
      <w:r w:rsidRPr="007B1D9D">
        <w:rPr>
          <w:rFonts w:ascii="Dubai Medium" w:hAnsi="Dubai Medium" w:cs="Dubai Medium"/>
          <w:rtl/>
        </w:rPr>
        <w:t xml:space="preserve"> للظروف القاسية في الغابسية</w:t>
      </w:r>
      <w:r>
        <w:rPr>
          <w:rFonts w:ascii="Dubai Medium" w:hAnsi="Dubai Medium" w:cs="Dubai Medium" w:hint="cs"/>
          <w:rtl/>
        </w:rPr>
        <w:t xml:space="preserve"> ، و</w:t>
      </w:r>
      <w:r w:rsidR="002315F1">
        <w:rPr>
          <w:rFonts w:ascii="Dubai Medium" w:hAnsi="Dubai Medium" w:cs="Dubai Medium" w:hint="cs"/>
          <w:rtl/>
        </w:rPr>
        <w:t xml:space="preserve">ايضاً </w:t>
      </w:r>
      <w:r>
        <w:rPr>
          <w:rFonts w:ascii="Dubai Medium" w:hAnsi="Dubai Medium" w:cs="Dubai Medium" w:hint="cs"/>
          <w:rtl/>
        </w:rPr>
        <w:t xml:space="preserve">عندما </w:t>
      </w:r>
      <w:r w:rsidRPr="007B1D9D">
        <w:rPr>
          <w:rFonts w:ascii="Dubai Medium" w:hAnsi="Dubai Medium" w:cs="Dubai Medium"/>
          <w:rtl/>
        </w:rPr>
        <w:t>يدوس على الرماد الملتهب دون أن يشعر بالألم</w:t>
      </w:r>
      <w:r>
        <w:rPr>
          <w:rFonts w:ascii="Dubai Medium" w:hAnsi="Dubai Medium" w:cs="Dubai Medium" w:hint="cs"/>
          <w:rtl/>
        </w:rPr>
        <w:t xml:space="preserve"> </w:t>
      </w:r>
      <w:r w:rsidRPr="007B1D9D">
        <w:rPr>
          <w:rFonts w:ascii="Dubai Medium" w:hAnsi="Dubai Medium" w:cs="Dubai Medium"/>
          <w:rtl/>
        </w:rPr>
        <w:t>،</w:t>
      </w:r>
      <w:r>
        <w:rPr>
          <w:rFonts w:ascii="Dubai Medium" w:hAnsi="Dubai Medium" w:cs="Dubai Medium" w:hint="cs"/>
          <w:rtl/>
        </w:rPr>
        <w:t xml:space="preserve"> فه</w:t>
      </w:r>
      <w:r w:rsidR="00C15375">
        <w:rPr>
          <w:rFonts w:ascii="Dubai Medium" w:hAnsi="Dubai Medium" w:cs="Dubai Medium" w:hint="cs"/>
          <w:rtl/>
        </w:rPr>
        <w:t>ن</w:t>
      </w:r>
      <w:r>
        <w:rPr>
          <w:rFonts w:ascii="Dubai Medium" w:hAnsi="Dubai Medium" w:cs="Dubai Medium" w:hint="cs"/>
          <w:rtl/>
        </w:rPr>
        <w:t>ا</w:t>
      </w:r>
      <w:r>
        <w:rPr>
          <w:rFonts w:hint="cs"/>
          <w:rtl/>
        </w:rPr>
        <w:t xml:space="preserve"> </w:t>
      </w:r>
      <w:r>
        <w:rPr>
          <w:rFonts w:ascii="Dubai Medium" w:hAnsi="Dubai Medium" w:cs="Dubai Medium" w:hint="cs"/>
          <w:rtl/>
        </w:rPr>
        <w:t>يظ</w:t>
      </w:r>
      <w:r w:rsidRPr="007B1D9D">
        <w:rPr>
          <w:rFonts w:ascii="Dubai Medium" w:hAnsi="Dubai Medium" w:cs="Dubai Medium"/>
          <w:rtl/>
        </w:rPr>
        <w:t>هر كيف أن قاسم يتحمل الألم الجسدي دون أن يظهر أي ضعف أو تذمر</w:t>
      </w:r>
      <w:r>
        <w:rPr>
          <w:rFonts w:ascii="Dubai Medium" w:hAnsi="Dubai Medium" w:cs="Dubai Medium" w:hint="cs"/>
          <w:rtl/>
        </w:rPr>
        <w:t xml:space="preserve"> </w:t>
      </w:r>
      <w:r w:rsidR="002315F1">
        <w:rPr>
          <w:rFonts w:ascii="Dubai Medium" w:hAnsi="Dubai Medium" w:cs="Dubai Medium" w:hint="cs"/>
          <w:rtl/>
        </w:rPr>
        <w:t>.</w:t>
      </w:r>
      <w:r>
        <w:rPr>
          <w:rFonts w:ascii="Dubai Medium" w:hAnsi="Dubai Medium" w:cs="Dubai Medium" w:hint="cs"/>
          <w:rtl/>
        </w:rPr>
        <w:t xml:space="preserve"> </w:t>
      </w:r>
      <w:r w:rsidR="005F2215">
        <w:rPr>
          <w:rFonts w:ascii="Dubai Medium" w:hAnsi="Dubai Medium" w:cs="Dubai Medium" w:hint="cs"/>
          <w:rtl/>
        </w:rPr>
        <w:t xml:space="preserve">وذلك مثال على الصبر والتحمل ، </w:t>
      </w:r>
      <w:r>
        <w:rPr>
          <w:rFonts w:ascii="Dubai Medium" w:hAnsi="Dubai Medium" w:cs="Dubai Medium" w:hint="cs"/>
          <w:rtl/>
        </w:rPr>
        <w:t>اما عن التضحية ، فعندما اطلق عليه المجتمع لقب "العاشق" تقبل هذا اللقب دون محاولة الدفاع عن نفسه مما يعكس تضحيته بصورته الاجتماعية من اجل الحفاظ على حريته الداحلية او استقلاله .</w:t>
      </w:r>
      <w:r w:rsidR="002315F1">
        <w:rPr>
          <w:rFonts w:ascii="Dubai Medium" w:hAnsi="Dubai Medium" w:cs="Dubai Medium" w:hint="cs"/>
          <w:rtl/>
        </w:rPr>
        <w:t xml:space="preserve"> وايضاً تضحيته بتحمله للألم من اجل الحفاظ على كرامته .</w:t>
      </w:r>
    </w:p>
    <w:p w14:paraId="7209FDA9" w14:textId="4753DFB7" w:rsidR="005E50B1" w:rsidRDefault="00EB6F54" w:rsidP="005F2215">
      <w:pPr>
        <w:jc w:val="right"/>
        <w:rPr>
          <w:rFonts w:ascii="Dubai Medium" w:hAnsi="Dubai Medium" w:cs="Dubai Medium"/>
          <w:rtl/>
        </w:rPr>
      </w:pPr>
      <w:r w:rsidRPr="00143342">
        <w:rPr>
          <w:rFonts w:ascii="Dubai Medium" w:hAnsi="Dubai Medium" w:cs="Dubai Medium"/>
          <w:rtl/>
        </w:rPr>
        <w:t>قاسم يعيش حياة بسيطة ويعمل في نقل الخضار على ظهور الحمير</w:t>
      </w:r>
      <w:r w:rsidR="002315F1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 xml:space="preserve">، وهو عمل تقليدي </w:t>
      </w:r>
      <w:r w:rsidR="005E50B1">
        <w:rPr>
          <w:rFonts w:ascii="Dubai Medium" w:hAnsi="Dubai Medium" w:cs="Dubai Medium" w:hint="cs"/>
          <w:rtl/>
        </w:rPr>
        <w:t>و</w:t>
      </w:r>
      <w:r w:rsidRPr="00143342">
        <w:rPr>
          <w:rFonts w:ascii="Dubai Medium" w:hAnsi="Dubai Medium" w:cs="Dubai Medium"/>
          <w:rtl/>
        </w:rPr>
        <w:t>يعكس ارتبا</w:t>
      </w:r>
      <w:r w:rsidR="00C15375">
        <w:rPr>
          <w:rFonts w:ascii="Dubai Medium" w:hAnsi="Dubai Medium" w:cs="Dubai Medium" w:hint="cs"/>
          <w:rtl/>
        </w:rPr>
        <w:t>ظ</w:t>
      </w:r>
      <w:r w:rsidRPr="00143342">
        <w:rPr>
          <w:rFonts w:ascii="Dubai Medium" w:hAnsi="Dubai Medium" w:cs="Dubai Medium"/>
          <w:rtl/>
        </w:rPr>
        <w:t>ه بالأرض والعمل اليدوي</w:t>
      </w:r>
      <w:r w:rsidR="002315F1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>، وهي قيم مهمة في الثقافة العربية</w:t>
      </w:r>
      <w:r w:rsidR="002315F1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>. كما أن قاسم يظهر قدرة على تحمل الألم والمعاناة</w:t>
      </w:r>
      <w:r w:rsidR="002315F1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 xml:space="preserve">، خاصة عندما يدوس على الرماد الملتهب دون </w:t>
      </w:r>
      <w:r w:rsidR="002315F1">
        <w:rPr>
          <w:rFonts w:ascii="Dubai Medium" w:hAnsi="Dubai Medium" w:cs="Dubai Medium" w:hint="cs"/>
          <w:rtl/>
        </w:rPr>
        <w:t>الشعور</w:t>
      </w:r>
      <w:r w:rsidRPr="00143342">
        <w:rPr>
          <w:rFonts w:ascii="Dubai Medium" w:hAnsi="Dubai Medium" w:cs="Dubai Medium"/>
          <w:rtl/>
        </w:rPr>
        <w:t xml:space="preserve"> بالألم</w:t>
      </w:r>
      <w:r w:rsidR="002315F1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 xml:space="preserve">، وهو ما </w:t>
      </w:r>
      <w:r w:rsidR="002315F1">
        <w:rPr>
          <w:rFonts w:ascii="Dubai Medium" w:hAnsi="Dubai Medium" w:cs="Dubai Medium" w:hint="cs"/>
          <w:rtl/>
        </w:rPr>
        <w:t xml:space="preserve">فسرناه سابقاً </w:t>
      </w:r>
      <w:r w:rsidRPr="00143342">
        <w:rPr>
          <w:rFonts w:ascii="Dubai Medium" w:hAnsi="Dubai Medium" w:cs="Dubai Medium"/>
          <w:rtl/>
        </w:rPr>
        <w:t>كرمز للتضحية والصبر</w:t>
      </w:r>
      <w:r w:rsidR="00C15375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>، وهي قيم مركزية</w:t>
      </w:r>
      <w:r w:rsidR="00B9091A">
        <w:rPr>
          <w:rFonts w:ascii="Dubai Medium" w:hAnsi="Dubai Medium" w:cs="Dubai Medium" w:hint="cs"/>
          <w:rtl/>
        </w:rPr>
        <w:t xml:space="preserve"> ومهمة</w:t>
      </w:r>
      <w:r w:rsidRPr="00143342">
        <w:rPr>
          <w:rFonts w:ascii="Dubai Medium" w:hAnsi="Dubai Medium" w:cs="Dubai Medium"/>
          <w:rtl/>
        </w:rPr>
        <w:t xml:space="preserve"> في التراث الإسلامي .</w:t>
      </w:r>
    </w:p>
    <w:p w14:paraId="39D73A91" w14:textId="77777777" w:rsidR="005E50B1" w:rsidRPr="00143342" w:rsidRDefault="005E50B1" w:rsidP="002315F1">
      <w:pPr>
        <w:jc w:val="right"/>
        <w:rPr>
          <w:rFonts w:ascii="Dubai Medium" w:hAnsi="Dubai Medium" w:cs="Dubai Medium"/>
        </w:rPr>
      </w:pPr>
    </w:p>
    <w:p w14:paraId="333A6A93" w14:textId="2451C47D" w:rsidR="00146484" w:rsidRDefault="005E50B1" w:rsidP="005E50B1">
      <w:pPr>
        <w:jc w:val="right"/>
        <w:rPr>
          <w:rFonts w:ascii="Dubai Medium" w:hAnsi="Dubai Medium" w:cs="Dubai Medium"/>
          <w:rtl/>
        </w:rPr>
      </w:pPr>
      <w:r>
        <w:rPr>
          <w:rFonts w:ascii="Dubai Medium" w:hAnsi="Dubai Medium" w:cs="Dubai Medium" w:hint="cs"/>
          <w:rtl/>
        </w:rPr>
        <w:t xml:space="preserve">قاسم </w:t>
      </w:r>
      <w:r w:rsidR="00EB6F54" w:rsidRPr="00143342">
        <w:rPr>
          <w:rFonts w:ascii="Dubai Medium" w:hAnsi="Dubai Medium" w:cs="Dubai Medium"/>
          <w:rtl/>
        </w:rPr>
        <w:t>يثبت وجوده من خلال أفعاله وتصرفاته التي تظهر قوته الداخلية وقدرته على تحدي الظروف الصعبة</w:t>
      </w:r>
      <w:r w:rsidR="0026509E">
        <w:rPr>
          <w:rFonts w:ascii="Dubai Medium" w:hAnsi="Dubai Medium" w:cs="Dubai Medium"/>
        </w:rPr>
        <w:t xml:space="preserve"> </w:t>
      </w:r>
      <w:r w:rsidR="00EB6F54" w:rsidRPr="00143342">
        <w:rPr>
          <w:rFonts w:ascii="Dubai Medium" w:hAnsi="Dubai Medium" w:cs="Dubai Medium"/>
          <w:rtl/>
        </w:rPr>
        <w:t>. هوية قاسم ليست مرتبطة باسمه أو بماضيه</w:t>
      </w:r>
      <w:r w:rsidR="002315F1">
        <w:rPr>
          <w:rFonts w:ascii="Dubai Medium" w:hAnsi="Dubai Medium" w:cs="Dubai Medium" w:hint="cs"/>
          <w:rtl/>
        </w:rPr>
        <w:t xml:space="preserve"> </w:t>
      </w:r>
      <w:r w:rsidR="00EB6F54" w:rsidRPr="00143342">
        <w:rPr>
          <w:rFonts w:ascii="Dubai Medium" w:hAnsi="Dubai Medium" w:cs="Dubai Medium"/>
          <w:rtl/>
        </w:rPr>
        <w:t>،</w:t>
      </w:r>
      <w:r w:rsidR="002315F1">
        <w:rPr>
          <w:rFonts w:ascii="Dubai Medium" w:hAnsi="Dubai Medium" w:cs="Dubai Medium" w:hint="cs"/>
          <w:rtl/>
        </w:rPr>
        <w:t xml:space="preserve"> </w:t>
      </w:r>
      <w:r w:rsidR="00EB6F54" w:rsidRPr="00143342">
        <w:rPr>
          <w:rFonts w:ascii="Dubai Medium" w:hAnsi="Dubai Medium" w:cs="Dubai Medium"/>
          <w:rtl/>
        </w:rPr>
        <w:t xml:space="preserve"> بل بما يفعله وكيف يتعامل مع العالم من حوله. </w:t>
      </w:r>
      <w:r w:rsidR="002315F1">
        <w:rPr>
          <w:rFonts w:ascii="Dubai Medium" w:hAnsi="Dubai Medium" w:cs="Dubai Medium" w:hint="cs"/>
          <w:rtl/>
        </w:rPr>
        <w:t xml:space="preserve"> </w:t>
      </w:r>
      <w:r w:rsidR="00EB6F54" w:rsidRPr="00143342">
        <w:rPr>
          <w:rFonts w:ascii="Dubai Medium" w:hAnsi="Dubai Medium" w:cs="Dubai Medium"/>
          <w:rtl/>
        </w:rPr>
        <w:t>فهو يختار أن يعيش حياة بسيطة</w:t>
      </w:r>
      <w:r w:rsidR="002315F1">
        <w:rPr>
          <w:rFonts w:ascii="Dubai Medium" w:hAnsi="Dubai Medium" w:cs="Dubai Medium" w:hint="cs"/>
          <w:rtl/>
        </w:rPr>
        <w:t xml:space="preserve"> </w:t>
      </w:r>
      <w:r w:rsidR="00EB6F54" w:rsidRPr="00143342">
        <w:rPr>
          <w:rFonts w:ascii="Dubai Medium" w:hAnsi="Dubai Medium" w:cs="Dubai Medium"/>
          <w:rtl/>
        </w:rPr>
        <w:t>، لكنه في نفس الوقت يظهر قوة داخلية كبيرة تمكنه من تحمل الألم والصعوبات</w:t>
      </w:r>
      <w:r w:rsidR="002315F1">
        <w:rPr>
          <w:rFonts w:ascii="Dubai Medium" w:hAnsi="Dubai Medium" w:cs="Dubai Medium" w:hint="cs"/>
          <w:rtl/>
        </w:rPr>
        <w:t xml:space="preserve">، على سبيل المثال </w:t>
      </w:r>
      <w:r w:rsidR="00146484">
        <w:rPr>
          <w:rFonts w:ascii="Dubai Medium" w:hAnsi="Dubai Medium" w:cs="Dubai Medium" w:hint="cs"/>
          <w:rtl/>
        </w:rPr>
        <w:t xml:space="preserve">، عند دخول قاسم للغابسية دخلها كشخص غريب واسم غير حقيقي دون محاولة الانخراط بالمجتمع ، بل على العكس تماماً كان يتصرف بغموض وهذا ما جعله شخصية مثيرة للأهتمام . وعدم </w:t>
      </w:r>
      <w:r w:rsidR="00C15375">
        <w:rPr>
          <w:rFonts w:ascii="Dubai Medium" w:hAnsi="Dubai Medium" w:cs="Dubai Medium" w:hint="cs"/>
          <w:rtl/>
        </w:rPr>
        <w:t>خ</w:t>
      </w:r>
      <w:r w:rsidR="00146484">
        <w:rPr>
          <w:rFonts w:ascii="Dubai Medium" w:hAnsi="Dubai Medium" w:cs="Dubai Medium" w:hint="cs"/>
          <w:rtl/>
        </w:rPr>
        <w:t xml:space="preserve">ضوعه للسلطة ايضاً بل اختار ان يعيش بطريقته الخاصة . </w:t>
      </w:r>
    </w:p>
    <w:p w14:paraId="5FF9B732" w14:textId="14D0A495" w:rsidR="005E50B1" w:rsidRDefault="005E50B1" w:rsidP="005E50B1">
      <w:pPr>
        <w:rPr>
          <w:rFonts w:ascii="Dubai Medium" w:hAnsi="Dubai Medium" w:cs="Dubai Medium"/>
          <w:rtl/>
        </w:rPr>
      </w:pPr>
    </w:p>
    <w:p w14:paraId="23469636" w14:textId="77777777" w:rsidR="005F2215" w:rsidRPr="00143342" w:rsidRDefault="005F2215" w:rsidP="005E50B1">
      <w:pPr>
        <w:rPr>
          <w:rFonts w:ascii="Dubai Medium" w:hAnsi="Dubai Medium" w:cs="Dubai Medium"/>
        </w:rPr>
      </w:pPr>
    </w:p>
    <w:p w14:paraId="1BFB247E" w14:textId="18D3ACA4" w:rsidR="00EB6F54" w:rsidRPr="00143342" w:rsidRDefault="00EB6F54" w:rsidP="00174A2B">
      <w:pPr>
        <w:jc w:val="right"/>
        <w:rPr>
          <w:rFonts w:ascii="Dubai Medium" w:hAnsi="Dubai Medium" w:cs="Dubai Medium"/>
        </w:rPr>
      </w:pPr>
      <w:r w:rsidRPr="00143342">
        <w:rPr>
          <w:rFonts w:ascii="Dubai Medium" w:hAnsi="Dubai Medium" w:cs="Dubai Medium"/>
          <w:rtl/>
        </w:rPr>
        <w:lastRenderedPageBreak/>
        <w:t xml:space="preserve">لقب </w:t>
      </w:r>
      <w:r w:rsidR="00B9091A">
        <w:rPr>
          <w:rFonts w:ascii="Dubai Medium" w:hAnsi="Dubai Medium" w:cs="Dubai Medium" w:hint="cs"/>
          <w:rtl/>
        </w:rPr>
        <w:t>ا</w:t>
      </w:r>
      <w:r w:rsidRPr="00143342">
        <w:rPr>
          <w:rFonts w:ascii="Dubai Medium" w:hAnsi="Dubai Medium" w:cs="Dubai Medium"/>
          <w:rtl/>
        </w:rPr>
        <w:t>لعاشق الذي أطلقه كنفاني على بطل الرواية يمكن تفسيره بعدة طرق</w:t>
      </w:r>
      <w:r w:rsidR="00174A2B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>. أولاً</w:t>
      </w:r>
      <w:r w:rsidR="005E50B1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 xml:space="preserve">، العشق هنا ليس بالضرورة </w:t>
      </w:r>
      <w:r w:rsidR="005E50B1">
        <w:rPr>
          <w:rFonts w:ascii="Dubai Medium" w:hAnsi="Dubai Medium" w:cs="Dubai Medium" w:hint="cs"/>
          <w:rtl/>
        </w:rPr>
        <w:t xml:space="preserve">أن يكون </w:t>
      </w:r>
      <w:r w:rsidRPr="00143342">
        <w:rPr>
          <w:rFonts w:ascii="Dubai Medium" w:hAnsi="Dubai Medium" w:cs="Dubai Medium"/>
          <w:rtl/>
        </w:rPr>
        <w:t>عشقاً رومانسياً</w:t>
      </w:r>
      <w:r w:rsidR="00174A2B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>، بل يمكن أن يكون عشقاً للحياة</w:t>
      </w:r>
      <w:r w:rsidR="00174A2B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>، للحرية</w:t>
      </w:r>
      <w:r w:rsidR="00174A2B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>، أو حتى للمقاومة</w:t>
      </w:r>
      <w:r w:rsidR="005E50B1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>. قاسم يعشق الحياة بطريقته الخاصة</w:t>
      </w:r>
      <w:r w:rsidR="00174A2B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>، ويعشق الحرية التي يتمتع بها رغم الظروف الصعبة التي يعيشها</w:t>
      </w:r>
      <w:r w:rsidR="00146484">
        <w:rPr>
          <w:rFonts w:ascii="Dubai Medium" w:hAnsi="Dubai Medium" w:cs="Dubai Medium" w:hint="cs"/>
          <w:rtl/>
        </w:rPr>
        <w:t xml:space="preserve"> .</w:t>
      </w:r>
    </w:p>
    <w:p w14:paraId="0CB3A535" w14:textId="276F55AD" w:rsidR="00EB6F54" w:rsidRPr="00143342" w:rsidRDefault="00174A2B" w:rsidP="00EB6F54">
      <w:pPr>
        <w:jc w:val="right"/>
        <w:rPr>
          <w:rFonts w:ascii="Dubai Medium" w:hAnsi="Dubai Medium" w:cs="Dubai Medium"/>
        </w:rPr>
      </w:pPr>
      <w:r>
        <w:rPr>
          <w:rFonts w:ascii="Dubai Medium" w:hAnsi="Dubai Medium" w:cs="Dubai Medium" w:hint="cs"/>
          <w:rtl/>
        </w:rPr>
        <w:t>و</w:t>
      </w:r>
      <w:r w:rsidR="00EB6F54" w:rsidRPr="00143342">
        <w:rPr>
          <w:rFonts w:ascii="Dubai Medium" w:hAnsi="Dubai Medium" w:cs="Dubai Medium"/>
          <w:rtl/>
        </w:rPr>
        <w:t>هذا المفهوم للعشق يتلاقى مع مفهوم شريعتي عن العشق والإيمان كأساس للمقاومة</w:t>
      </w:r>
      <w:r>
        <w:rPr>
          <w:rFonts w:ascii="Dubai Medium" w:hAnsi="Dubai Medium" w:cs="Dubai Medium" w:hint="cs"/>
          <w:rtl/>
        </w:rPr>
        <w:t xml:space="preserve"> </w:t>
      </w:r>
      <w:r w:rsidR="00EB6F54" w:rsidRPr="00143342">
        <w:rPr>
          <w:rFonts w:ascii="Dubai Medium" w:hAnsi="Dubai Medium" w:cs="Dubai Medium"/>
          <w:rtl/>
        </w:rPr>
        <w:t>. شريعتي يرى أن العشق هو قوة دافعة للإنسان لرفض الخضوع والتبعية</w:t>
      </w:r>
      <w:r>
        <w:rPr>
          <w:rFonts w:ascii="Dubai Medium" w:hAnsi="Dubai Medium" w:cs="Dubai Medium" w:hint="cs"/>
          <w:rtl/>
        </w:rPr>
        <w:t xml:space="preserve"> </w:t>
      </w:r>
      <w:r w:rsidR="00EB6F54" w:rsidRPr="00143342">
        <w:rPr>
          <w:rFonts w:ascii="Dubai Medium" w:hAnsi="Dubai Medium" w:cs="Dubai Medium"/>
          <w:rtl/>
        </w:rPr>
        <w:t>، وأن الإيمان بالعدالة والحرية يمكن أن يكون مصدراً للقوة في مواجهة الظلم</w:t>
      </w:r>
      <w:r>
        <w:rPr>
          <w:rFonts w:ascii="Dubai Medium" w:hAnsi="Dubai Medium" w:cs="Dubai Medium" w:hint="cs"/>
          <w:rtl/>
        </w:rPr>
        <w:t xml:space="preserve"> </w:t>
      </w:r>
      <w:r w:rsidR="00EB6F54" w:rsidRPr="00143342">
        <w:rPr>
          <w:rFonts w:ascii="Dubai Medium" w:hAnsi="Dubai Medium" w:cs="Dubai Medium"/>
          <w:rtl/>
        </w:rPr>
        <w:t>. قاسم، من خلال عشقه للحياة ورفضه للخضوع</w:t>
      </w:r>
      <w:r>
        <w:rPr>
          <w:rFonts w:ascii="Dubai Medium" w:hAnsi="Dubai Medium" w:cs="Dubai Medium" w:hint="cs"/>
          <w:rtl/>
        </w:rPr>
        <w:t xml:space="preserve"> سواءً للسلطة او للظروف </w:t>
      </w:r>
      <w:r w:rsidR="00EB6F54" w:rsidRPr="00143342">
        <w:rPr>
          <w:rFonts w:ascii="Dubai Medium" w:hAnsi="Dubai Medium" w:cs="Dubai Medium"/>
          <w:rtl/>
        </w:rPr>
        <w:t>، يجسد هذا المفهوم</w:t>
      </w:r>
      <w:r>
        <w:rPr>
          <w:rFonts w:ascii="Dubai Medium" w:hAnsi="Dubai Medium" w:cs="Dubai Medium" w:hint="cs"/>
          <w:rtl/>
        </w:rPr>
        <w:t xml:space="preserve"> </w:t>
      </w:r>
      <w:r w:rsidR="00EB6F54" w:rsidRPr="00143342">
        <w:rPr>
          <w:rFonts w:ascii="Dubai Medium" w:hAnsi="Dubai Medium" w:cs="Dubai Medium"/>
          <w:rtl/>
        </w:rPr>
        <w:t xml:space="preserve">. فهو </w:t>
      </w:r>
      <w:r>
        <w:rPr>
          <w:rFonts w:ascii="Dubai Medium" w:hAnsi="Dubai Medium" w:cs="Dubai Medium" w:hint="cs"/>
          <w:rtl/>
        </w:rPr>
        <w:t>ا</w:t>
      </w:r>
      <w:r w:rsidR="00EB6F54" w:rsidRPr="00143342">
        <w:rPr>
          <w:rFonts w:ascii="Dubai Medium" w:hAnsi="Dubai Medium" w:cs="Dubai Medium"/>
          <w:rtl/>
        </w:rPr>
        <w:t>ختار أن يعيش بحرية</w:t>
      </w:r>
      <w:r>
        <w:rPr>
          <w:rFonts w:ascii="Dubai Medium" w:hAnsi="Dubai Medium" w:cs="Dubai Medium" w:hint="cs"/>
          <w:rtl/>
        </w:rPr>
        <w:t xml:space="preserve"> </w:t>
      </w:r>
      <w:r w:rsidR="00EB6F54" w:rsidRPr="00143342">
        <w:rPr>
          <w:rFonts w:ascii="Dubai Medium" w:hAnsi="Dubai Medium" w:cs="Dubai Medium"/>
          <w:rtl/>
        </w:rPr>
        <w:t>، مما يعكس قوة إيمانه بالعدالة والحري</w:t>
      </w:r>
      <w:r>
        <w:rPr>
          <w:rFonts w:ascii="Dubai Medium" w:hAnsi="Dubai Medium" w:cs="Dubai Medium" w:hint="cs"/>
          <w:rtl/>
        </w:rPr>
        <w:t>ة .</w:t>
      </w:r>
    </w:p>
    <w:p w14:paraId="3F909EE7" w14:textId="77777777" w:rsidR="00EB6F54" w:rsidRPr="00143342" w:rsidRDefault="00EB6F54" w:rsidP="00174A2B">
      <w:pPr>
        <w:rPr>
          <w:rFonts w:ascii="Dubai Medium" w:hAnsi="Dubai Medium" w:cs="Dubai Medium"/>
        </w:rPr>
      </w:pPr>
    </w:p>
    <w:p w14:paraId="13E8884F" w14:textId="549B5EC8" w:rsidR="00EB6F54" w:rsidRPr="00143342" w:rsidRDefault="005F2215" w:rsidP="00174A2B">
      <w:pPr>
        <w:jc w:val="right"/>
        <w:rPr>
          <w:rFonts w:ascii="Dubai Medium" w:hAnsi="Dubai Medium" w:cs="Dubai Medium"/>
        </w:rPr>
      </w:pPr>
      <w:r>
        <w:rPr>
          <w:rFonts w:ascii="Dubai Medium" w:hAnsi="Dubai Medium" w:cs="Dubai Medium" w:hint="cs"/>
          <w:rtl/>
        </w:rPr>
        <w:t xml:space="preserve">أما </w:t>
      </w:r>
      <w:r w:rsidR="00EB6F54" w:rsidRPr="00143342">
        <w:rPr>
          <w:rFonts w:ascii="Dubai Medium" w:hAnsi="Dubai Medium" w:cs="Dubai Medium"/>
          <w:rtl/>
        </w:rPr>
        <w:t xml:space="preserve">بالنسبة </w:t>
      </w:r>
      <w:r w:rsidR="00174A2B">
        <w:rPr>
          <w:rFonts w:ascii="Dubai Medium" w:hAnsi="Dubai Medium" w:cs="Dubai Medium" w:hint="cs"/>
          <w:rtl/>
        </w:rPr>
        <w:t>ل</w:t>
      </w:r>
      <w:r w:rsidR="00EB6F54" w:rsidRPr="00143342">
        <w:rPr>
          <w:rFonts w:ascii="Dubai Medium" w:hAnsi="Dubai Medium" w:cs="Dubai Medium"/>
          <w:rtl/>
        </w:rPr>
        <w:t>فانون</w:t>
      </w:r>
      <w:r>
        <w:rPr>
          <w:rFonts w:ascii="Dubai Medium" w:hAnsi="Dubai Medium" w:cs="Dubai Medium" w:hint="cs"/>
          <w:rtl/>
        </w:rPr>
        <w:t xml:space="preserve"> </w:t>
      </w:r>
      <w:r w:rsidR="00EB6F54" w:rsidRPr="00143342">
        <w:rPr>
          <w:rFonts w:ascii="Dubai Medium" w:hAnsi="Dubai Medium" w:cs="Dubai Medium"/>
          <w:rtl/>
        </w:rPr>
        <w:t>، المقاومة ليست فقط فعلًا سياسي</w:t>
      </w:r>
      <w:r w:rsidR="00174A2B">
        <w:rPr>
          <w:rFonts w:ascii="Dubai Medium" w:hAnsi="Dubai Medium" w:cs="Dubai Medium" w:hint="cs"/>
          <w:rtl/>
        </w:rPr>
        <w:t>اً ،</w:t>
      </w:r>
      <w:r w:rsidR="00EB6F54" w:rsidRPr="00143342">
        <w:rPr>
          <w:rFonts w:ascii="Dubai Medium" w:hAnsi="Dubai Medium" w:cs="Dubai Medium"/>
          <w:rtl/>
        </w:rPr>
        <w:t xml:space="preserve"> بل هي أيضا</w:t>
      </w:r>
      <w:r w:rsidR="00174A2B">
        <w:rPr>
          <w:rFonts w:ascii="Dubai Medium" w:hAnsi="Dubai Medium" w:cs="Dubai Medium" w:hint="cs"/>
          <w:rtl/>
        </w:rPr>
        <w:t>ً</w:t>
      </w:r>
      <w:r w:rsidR="00EB6F54" w:rsidRPr="00143342">
        <w:rPr>
          <w:rFonts w:ascii="Dubai Medium" w:hAnsi="Dubai Medium" w:cs="Dubai Medium"/>
          <w:rtl/>
        </w:rPr>
        <w:t xml:space="preserve"> أسلوب حياة</w:t>
      </w:r>
      <w:r w:rsidR="00174A2B">
        <w:rPr>
          <w:rFonts w:ascii="Dubai Medium" w:hAnsi="Dubai Medium" w:cs="Dubai Medium" w:hint="cs"/>
          <w:rtl/>
        </w:rPr>
        <w:t xml:space="preserve"> </w:t>
      </w:r>
      <w:r w:rsidR="00EB6F54" w:rsidRPr="00143342">
        <w:rPr>
          <w:rFonts w:ascii="Dubai Medium" w:hAnsi="Dubai Medium" w:cs="Dubai Medium"/>
          <w:rtl/>
        </w:rPr>
        <w:t xml:space="preserve">. </w:t>
      </w:r>
      <w:r w:rsidR="00174A2B">
        <w:rPr>
          <w:rFonts w:ascii="Dubai Medium" w:hAnsi="Dubai Medium" w:cs="Dubai Medium" w:hint="cs"/>
          <w:rtl/>
        </w:rPr>
        <w:t xml:space="preserve">فقاسم </w:t>
      </w:r>
      <w:r w:rsidR="00EB6F54" w:rsidRPr="00143342">
        <w:rPr>
          <w:rFonts w:ascii="Dubai Medium" w:hAnsi="Dubai Medium" w:cs="Dubai Medium"/>
          <w:rtl/>
        </w:rPr>
        <w:t>من خلال أسلوب حياته البسيط والمقاوم</w:t>
      </w:r>
      <w:r>
        <w:rPr>
          <w:rFonts w:ascii="Dubai Medium" w:hAnsi="Dubai Medium" w:cs="Dubai Medium" w:hint="cs"/>
          <w:rtl/>
        </w:rPr>
        <w:t xml:space="preserve"> </w:t>
      </w:r>
      <w:r w:rsidR="00EB6F54" w:rsidRPr="00143342">
        <w:rPr>
          <w:rFonts w:ascii="Dubai Medium" w:hAnsi="Dubai Medium" w:cs="Dubai Medium"/>
          <w:rtl/>
        </w:rPr>
        <w:t>، يجسد هذا النمط من الحياة</w:t>
      </w:r>
      <w:r w:rsidR="00174A2B">
        <w:rPr>
          <w:rFonts w:ascii="Dubai Medium" w:hAnsi="Dubai Medium" w:cs="Dubai Medium" w:hint="cs"/>
          <w:rtl/>
        </w:rPr>
        <w:t xml:space="preserve"> </w:t>
      </w:r>
      <w:r w:rsidR="00EB6F54" w:rsidRPr="00143342">
        <w:rPr>
          <w:rFonts w:ascii="Dubai Medium" w:hAnsi="Dubai Medium" w:cs="Dubai Medium"/>
          <w:rtl/>
        </w:rPr>
        <w:t>. فهو يعيش حياة متواضعة</w:t>
      </w:r>
      <w:r>
        <w:rPr>
          <w:rFonts w:ascii="Dubai Medium" w:hAnsi="Dubai Medium" w:cs="Dubai Medium" w:hint="cs"/>
          <w:rtl/>
        </w:rPr>
        <w:t xml:space="preserve"> وبسيطة جداً</w:t>
      </w:r>
      <w:r w:rsidR="00174A2B">
        <w:rPr>
          <w:rFonts w:ascii="Dubai Medium" w:hAnsi="Dubai Medium" w:cs="Dubai Medium" w:hint="cs"/>
          <w:rtl/>
        </w:rPr>
        <w:t xml:space="preserve"> </w:t>
      </w:r>
      <w:r w:rsidR="00EB6F54" w:rsidRPr="00143342">
        <w:rPr>
          <w:rFonts w:ascii="Dubai Medium" w:hAnsi="Dubai Medium" w:cs="Dubai Medium"/>
          <w:rtl/>
        </w:rPr>
        <w:t>لكنه في نفس الوقت يرفض الخضوع للسلطة أو للظلم</w:t>
      </w:r>
      <w:r>
        <w:rPr>
          <w:rFonts w:ascii="Dubai Medium" w:hAnsi="Dubai Medium" w:cs="Dubai Medium" w:hint="cs"/>
          <w:rtl/>
        </w:rPr>
        <w:t xml:space="preserve"> </w:t>
      </w:r>
      <w:r w:rsidR="00EB6F54" w:rsidRPr="00143342">
        <w:rPr>
          <w:rFonts w:ascii="Dubai Medium" w:hAnsi="Dubai Medium" w:cs="Dubai Medium"/>
          <w:rtl/>
        </w:rPr>
        <w:t>. هذا النمط من الحياة يعكس رفضه للتبعية واستعداده الدائم للمقاومة</w:t>
      </w:r>
      <w:r w:rsidR="00174A2B">
        <w:rPr>
          <w:rFonts w:ascii="Dubai Medium" w:hAnsi="Dubai Medium" w:cs="Dubai Medium" w:hint="cs"/>
          <w:rtl/>
        </w:rPr>
        <w:t xml:space="preserve"> .</w:t>
      </w:r>
    </w:p>
    <w:p w14:paraId="5294A8EB" w14:textId="6318AB63" w:rsidR="00EB6F54" w:rsidRPr="00143342" w:rsidRDefault="00EB6F54" w:rsidP="00174A2B">
      <w:pPr>
        <w:jc w:val="right"/>
        <w:rPr>
          <w:rFonts w:ascii="Dubai Medium" w:hAnsi="Dubai Medium" w:cs="Dubai Medium"/>
        </w:rPr>
      </w:pPr>
      <w:r w:rsidRPr="00143342">
        <w:rPr>
          <w:rFonts w:ascii="Dubai Medium" w:hAnsi="Dubai Medium" w:cs="Dubai Medium"/>
          <w:rtl/>
        </w:rPr>
        <w:t>فانون يرى أن الحرية الحقيقية تأتي من خلال رفض الخضوع والتبعية، وقاسم يجسد هذا المفهوم من خلال أفعاله. فهو لا يخضع للسلطة</w:t>
      </w:r>
      <w:r w:rsidR="00174A2B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>، ولا يسمح للظروف الصعبة بأن تحطمه</w:t>
      </w:r>
      <w:r w:rsidR="00174A2B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 xml:space="preserve">. </w:t>
      </w:r>
      <w:r w:rsidR="00174A2B">
        <w:rPr>
          <w:rFonts w:ascii="Dubai Medium" w:hAnsi="Dubai Medium" w:cs="Dubai Medium" w:hint="cs"/>
          <w:rtl/>
        </w:rPr>
        <w:t xml:space="preserve">بل على العكس تماماً </w:t>
      </w:r>
      <w:r w:rsidRPr="00143342">
        <w:rPr>
          <w:rFonts w:ascii="Dubai Medium" w:hAnsi="Dubai Medium" w:cs="Dubai Medium"/>
          <w:rtl/>
        </w:rPr>
        <w:t xml:space="preserve">، </w:t>
      </w:r>
      <w:r w:rsidR="00174A2B">
        <w:rPr>
          <w:rFonts w:ascii="Dubai Medium" w:hAnsi="Dubai Medium" w:cs="Dubai Medium" w:hint="cs"/>
          <w:rtl/>
        </w:rPr>
        <w:t>ا</w:t>
      </w:r>
      <w:r w:rsidRPr="00143342">
        <w:rPr>
          <w:rFonts w:ascii="Dubai Medium" w:hAnsi="Dubai Medium" w:cs="Dubai Medium"/>
          <w:rtl/>
        </w:rPr>
        <w:t>ختار أن يعيش بحرية</w:t>
      </w:r>
      <w:r w:rsidR="00174A2B">
        <w:rPr>
          <w:rFonts w:ascii="Dubai Medium" w:hAnsi="Dubai Medium" w:cs="Dubai Medium" w:hint="cs"/>
          <w:rtl/>
        </w:rPr>
        <w:t xml:space="preserve"> </w:t>
      </w:r>
      <w:r w:rsidRPr="00143342">
        <w:rPr>
          <w:rFonts w:ascii="Dubai Medium" w:hAnsi="Dubai Medium" w:cs="Dubai Medium"/>
          <w:rtl/>
        </w:rPr>
        <w:t>، مما يجعله قادرا</w:t>
      </w:r>
      <w:r w:rsidR="00174A2B">
        <w:rPr>
          <w:rFonts w:ascii="Dubai Medium" w:hAnsi="Dubai Medium" w:cs="Dubai Medium" w:hint="cs"/>
          <w:rtl/>
        </w:rPr>
        <w:t>ً</w:t>
      </w:r>
      <w:r w:rsidRPr="00143342">
        <w:rPr>
          <w:rFonts w:ascii="Dubai Medium" w:hAnsi="Dubai Medium" w:cs="Dubai Medium"/>
          <w:rtl/>
        </w:rPr>
        <w:t xml:space="preserve"> على المقاومة بشكل مستمر</w:t>
      </w:r>
      <w:r w:rsidR="00174A2B">
        <w:rPr>
          <w:rFonts w:ascii="Dubai Medium" w:hAnsi="Dubai Medium" w:cs="Dubai Medium" w:hint="cs"/>
          <w:rtl/>
        </w:rPr>
        <w:t xml:space="preserve"> .</w:t>
      </w:r>
    </w:p>
    <w:sectPr w:rsidR="00EB6F54" w:rsidRPr="001433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2AA0" w14:textId="77777777" w:rsidR="00DF3640" w:rsidRDefault="00DF3640" w:rsidP="00EB6F54">
      <w:pPr>
        <w:spacing w:after="0" w:line="240" w:lineRule="auto"/>
      </w:pPr>
      <w:r>
        <w:separator/>
      </w:r>
    </w:p>
  </w:endnote>
  <w:endnote w:type="continuationSeparator" w:id="0">
    <w:p w14:paraId="63D62DD6" w14:textId="77777777" w:rsidR="00DF3640" w:rsidRDefault="00DF3640" w:rsidP="00EB6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4089F" w14:textId="77777777" w:rsidR="00DF3640" w:rsidRDefault="00DF3640" w:rsidP="00EB6F54">
      <w:pPr>
        <w:spacing w:after="0" w:line="240" w:lineRule="auto"/>
      </w:pPr>
      <w:r>
        <w:separator/>
      </w:r>
    </w:p>
  </w:footnote>
  <w:footnote w:type="continuationSeparator" w:id="0">
    <w:p w14:paraId="1B39554F" w14:textId="77777777" w:rsidR="00DF3640" w:rsidRDefault="00DF3640" w:rsidP="00EB6F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54"/>
    <w:rsid w:val="00143342"/>
    <w:rsid w:val="00146484"/>
    <w:rsid w:val="00174A2B"/>
    <w:rsid w:val="002315F1"/>
    <w:rsid w:val="0026509E"/>
    <w:rsid w:val="00374134"/>
    <w:rsid w:val="005E50B1"/>
    <w:rsid w:val="005F2215"/>
    <w:rsid w:val="006470E1"/>
    <w:rsid w:val="007B1D9D"/>
    <w:rsid w:val="00B9091A"/>
    <w:rsid w:val="00C15375"/>
    <w:rsid w:val="00DF3640"/>
    <w:rsid w:val="00EB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714E"/>
  <w15:chartTrackingRefBased/>
  <w15:docId w15:val="{D04578D1-D8B8-46E4-B9AA-41B16BF8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F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F54"/>
  </w:style>
  <w:style w:type="paragraph" w:styleId="Footer">
    <w:name w:val="footer"/>
    <w:basedOn w:val="Normal"/>
    <w:link w:val="FooterChar"/>
    <w:uiPriority w:val="99"/>
    <w:unhideWhenUsed/>
    <w:rsid w:val="00EB6F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m7md muslim</dc:creator>
  <cp:keywords/>
  <dc:description/>
  <cp:lastModifiedBy>m7md muslim</cp:lastModifiedBy>
  <cp:revision>5</cp:revision>
  <dcterms:created xsi:type="dcterms:W3CDTF">2025-01-29T21:15:00Z</dcterms:created>
  <dcterms:modified xsi:type="dcterms:W3CDTF">2025-01-30T16:04:00Z</dcterms:modified>
</cp:coreProperties>
</file>